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B58" w:rsidRDefault="0099026D">
      <w:pPr>
        <w:spacing w:before="78"/>
        <w:ind w:left="114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Mansi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Nikam</w:t>
      </w:r>
      <w:proofErr w:type="spellEnd"/>
    </w:p>
    <w:p w:rsidR="00776B58" w:rsidRDefault="0099026D">
      <w:pPr>
        <w:spacing w:line="260" w:lineRule="exact"/>
        <w:ind w:left="114"/>
        <w:rPr>
          <w:sz w:val="24"/>
          <w:szCs w:val="24"/>
        </w:rPr>
      </w:pPr>
      <w:r>
        <w:rPr>
          <w:sz w:val="24"/>
          <w:szCs w:val="24"/>
        </w:rPr>
        <w:t>Contact No - +91-8793580541</w:t>
      </w:r>
    </w:p>
    <w:p w:rsidR="00776B58" w:rsidRDefault="007F7C42">
      <w:pPr>
        <w:spacing w:line="260" w:lineRule="exact"/>
        <w:ind w:left="114"/>
        <w:rPr>
          <w:sz w:val="24"/>
          <w:szCs w:val="24"/>
        </w:rPr>
      </w:pPr>
      <w:r>
        <w:rPr>
          <w:position w:val="-1"/>
          <w:sz w:val="24"/>
          <w:szCs w:val="24"/>
        </w:rPr>
        <w:t xml:space="preserve">Email </w:t>
      </w:r>
      <w:r w:rsidR="0099026D">
        <w:rPr>
          <w:position w:val="-1"/>
          <w:sz w:val="24"/>
          <w:szCs w:val="24"/>
        </w:rPr>
        <w:t>–</w:t>
      </w:r>
      <w:r>
        <w:rPr>
          <w:position w:val="-1"/>
          <w:sz w:val="24"/>
          <w:szCs w:val="24"/>
        </w:rPr>
        <w:t xml:space="preserve"> </w:t>
      </w:r>
      <w:hyperlink r:id="rId8" w:history="1">
        <w:r w:rsidR="0099026D" w:rsidRPr="000C4F7A">
          <w:rPr>
            <w:rStyle w:val="Hyperlink"/>
            <w:position w:val="-1"/>
            <w:sz w:val="24"/>
            <w:szCs w:val="24"/>
            <w:u w:color="0000FF"/>
          </w:rPr>
          <w:t>mansinikam64@gmail.com</w:t>
        </w:r>
      </w:hyperlink>
    </w:p>
    <w:p w:rsidR="00776B58" w:rsidRDefault="00776B58">
      <w:pPr>
        <w:spacing w:before="12" w:line="240" w:lineRule="exact"/>
        <w:rPr>
          <w:sz w:val="24"/>
          <w:szCs w:val="24"/>
        </w:rPr>
      </w:pPr>
    </w:p>
    <w:p w:rsidR="00776B58" w:rsidRPr="0099026D" w:rsidRDefault="0099026D">
      <w:pPr>
        <w:spacing w:before="1" w:line="280" w:lineRule="exact"/>
        <w:rPr>
          <w:sz w:val="24"/>
          <w:szCs w:val="24"/>
        </w:rPr>
      </w:pPr>
      <w:r w:rsidRPr="0099026D">
        <w:rPr>
          <w:sz w:val="24"/>
          <w:szCs w:val="24"/>
        </w:rPr>
        <w:t>To enter into the organization where I can utilize my skills and contribute to the growth of the company through my knowledge, dedication and hard work.</w:t>
      </w:r>
    </w:p>
    <w:p w:rsidR="0099026D" w:rsidRDefault="0099026D">
      <w:pPr>
        <w:spacing w:before="1" w:line="280" w:lineRule="exact"/>
        <w:rPr>
          <w:sz w:val="28"/>
          <w:szCs w:val="28"/>
        </w:rPr>
      </w:pPr>
    </w:p>
    <w:p w:rsidR="00776B58" w:rsidRDefault="007F7C42">
      <w:pPr>
        <w:ind w:left="114"/>
        <w:rPr>
          <w:sz w:val="24"/>
          <w:szCs w:val="24"/>
        </w:rPr>
      </w:pPr>
      <w:r>
        <w:rPr>
          <w:b/>
          <w:sz w:val="24"/>
          <w:szCs w:val="24"/>
        </w:rPr>
        <w:t>Profile Summary</w:t>
      </w:r>
    </w:p>
    <w:p w:rsidR="00776B58" w:rsidRDefault="00776B58">
      <w:pPr>
        <w:spacing w:before="8" w:line="280" w:lineRule="exact"/>
        <w:rPr>
          <w:sz w:val="28"/>
          <w:szCs w:val="28"/>
        </w:rPr>
      </w:pPr>
    </w:p>
    <w:p w:rsidR="00776B58" w:rsidRPr="00F102CB" w:rsidRDefault="0099026D" w:rsidP="00F102C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102CB">
        <w:rPr>
          <w:sz w:val="24"/>
          <w:szCs w:val="24"/>
        </w:rPr>
        <w:t>Total  Experience:  26</w:t>
      </w:r>
      <w:r w:rsidR="007F7C42" w:rsidRPr="00F102CB">
        <w:rPr>
          <w:sz w:val="24"/>
          <w:szCs w:val="24"/>
        </w:rPr>
        <w:t xml:space="preserve">  months  of  experience  in  PLM  domain  with  ITC  Infotech  India</w:t>
      </w:r>
    </w:p>
    <w:p w:rsidR="00776B58" w:rsidRDefault="007F7C42" w:rsidP="00F102CB">
      <w:pPr>
        <w:spacing w:line="260" w:lineRule="exact"/>
        <w:ind w:left="834" w:firstLine="360"/>
        <w:rPr>
          <w:sz w:val="24"/>
          <w:szCs w:val="24"/>
        </w:rPr>
      </w:pPr>
      <w:proofErr w:type="gramStart"/>
      <w:r>
        <w:rPr>
          <w:sz w:val="24"/>
          <w:szCs w:val="24"/>
        </w:rPr>
        <w:t>Limited.</w:t>
      </w:r>
      <w:proofErr w:type="gramEnd"/>
    </w:p>
    <w:p w:rsidR="00776B58" w:rsidRDefault="007F7C42" w:rsidP="00F102CB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Good command on functional aspects of various PLM modules along with regular Client interaction.</w:t>
      </w:r>
    </w:p>
    <w:p w:rsidR="002947F1" w:rsidRDefault="002947F1" w:rsidP="00F102CB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Good exposure in user training</w:t>
      </w:r>
      <w:r w:rsidR="00A26623">
        <w:rPr>
          <w:sz w:val="24"/>
          <w:szCs w:val="24"/>
        </w:rPr>
        <w:t>.</w:t>
      </w:r>
    </w:p>
    <w:p w:rsidR="002947F1" w:rsidRDefault="00FA5A98" w:rsidP="00F102CB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="002947F1">
        <w:rPr>
          <w:sz w:val="24"/>
          <w:szCs w:val="24"/>
        </w:rPr>
        <w:t>n-Site experience during the go-Live activities and go-live support.</w:t>
      </w:r>
    </w:p>
    <w:p w:rsidR="00776B58" w:rsidRDefault="007F7C42" w:rsidP="00F102CB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Successfu</w:t>
      </w:r>
      <w:r w:rsidR="0099026D">
        <w:rPr>
          <w:sz w:val="24"/>
          <w:szCs w:val="24"/>
        </w:rPr>
        <w:t>lly completed tra</w:t>
      </w:r>
      <w:r w:rsidR="002947F1">
        <w:rPr>
          <w:sz w:val="24"/>
          <w:szCs w:val="24"/>
        </w:rPr>
        <w:t xml:space="preserve">ining in </w:t>
      </w:r>
      <w:proofErr w:type="spellStart"/>
      <w:r w:rsidR="002947F1">
        <w:rPr>
          <w:sz w:val="24"/>
          <w:szCs w:val="24"/>
        </w:rPr>
        <w:t>Windchill</w:t>
      </w:r>
      <w:proofErr w:type="spellEnd"/>
      <w:r w:rsidR="002947F1">
        <w:rPr>
          <w:sz w:val="24"/>
          <w:szCs w:val="24"/>
        </w:rPr>
        <w:t xml:space="preserve">, Flex PLM &amp; </w:t>
      </w:r>
      <w:proofErr w:type="spellStart"/>
      <w:r w:rsidR="002947F1">
        <w:rPr>
          <w:sz w:val="24"/>
          <w:szCs w:val="24"/>
        </w:rPr>
        <w:t>Thingworx</w:t>
      </w:r>
      <w:proofErr w:type="spellEnd"/>
      <w:r w:rsidR="002947F1">
        <w:rPr>
          <w:sz w:val="24"/>
          <w:szCs w:val="24"/>
        </w:rPr>
        <w:t>.</w:t>
      </w:r>
      <w:bookmarkStart w:id="0" w:name="_GoBack"/>
      <w:bookmarkEnd w:id="0"/>
    </w:p>
    <w:p w:rsidR="002947F1" w:rsidRPr="002947F1" w:rsidRDefault="002947F1" w:rsidP="002947F1">
      <w:pPr>
        <w:pStyle w:val="ListParagraph"/>
        <w:spacing w:before="13"/>
        <w:ind w:left="1194"/>
        <w:rPr>
          <w:sz w:val="24"/>
          <w:szCs w:val="24"/>
        </w:rPr>
      </w:pPr>
    </w:p>
    <w:p w:rsidR="0099026D" w:rsidRPr="0099026D" w:rsidRDefault="0099026D" w:rsidP="0099026D">
      <w:pPr>
        <w:spacing w:before="13"/>
        <w:ind w:left="474"/>
        <w:rPr>
          <w:sz w:val="24"/>
          <w:szCs w:val="24"/>
        </w:rPr>
      </w:pPr>
    </w:p>
    <w:p w:rsidR="00776B58" w:rsidRDefault="007F7C42">
      <w:pPr>
        <w:ind w:left="114"/>
        <w:rPr>
          <w:sz w:val="24"/>
          <w:szCs w:val="24"/>
        </w:rPr>
      </w:pPr>
      <w:r>
        <w:rPr>
          <w:b/>
          <w:sz w:val="24"/>
          <w:szCs w:val="24"/>
        </w:rPr>
        <w:t>Projects Details</w:t>
      </w:r>
    </w:p>
    <w:p w:rsidR="00776B58" w:rsidRDefault="00776B58">
      <w:pPr>
        <w:spacing w:before="11" w:line="260" w:lineRule="exact"/>
        <w:rPr>
          <w:sz w:val="26"/>
          <w:szCs w:val="26"/>
        </w:rPr>
      </w:pPr>
    </w:p>
    <w:p w:rsidR="001019EA" w:rsidRPr="001019EA" w:rsidRDefault="0099026D" w:rsidP="001019EA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1019EA">
        <w:rPr>
          <w:b/>
          <w:sz w:val="24"/>
          <w:szCs w:val="24"/>
        </w:rPr>
        <w:t>Camso</w:t>
      </w:r>
      <w:proofErr w:type="spellEnd"/>
      <w:r w:rsidRPr="001019EA">
        <w:rPr>
          <w:b/>
          <w:sz w:val="24"/>
          <w:szCs w:val="24"/>
        </w:rPr>
        <w:t>, Canada.</w:t>
      </w:r>
    </w:p>
    <w:p w:rsidR="001019EA" w:rsidRDefault="001019EA" w:rsidP="001019EA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System &amp; business administrations tasks.</w:t>
      </w:r>
    </w:p>
    <w:p w:rsidR="001019EA" w:rsidRDefault="001019EA" w:rsidP="001019EA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Workflow issues and fixing.</w:t>
      </w:r>
    </w:p>
    <w:p w:rsidR="001019EA" w:rsidRDefault="001019EA" w:rsidP="001019EA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CAD integration issue fixing for WWGM, AutoCAD and </w:t>
      </w:r>
      <w:proofErr w:type="spellStart"/>
      <w:r>
        <w:rPr>
          <w:sz w:val="24"/>
          <w:szCs w:val="24"/>
        </w:rPr>
        <w:t>Solidworks</w:t>
      </w:r>
      <w:proofErr w:type="spellEnd"/>
    </w:p>
    <w:p w:rsidR="001019EA" w:rsidRDefault="001019EA" w:rsidP="001019EA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Change Management</w:t>
      </w:r>
    </w:p>
    <w:p w:rsidR="00F102CB" w:rsidRPr="00F102CB" w:rsidRDefault="001019EA" w:rsidP="00F102C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Maintenance activities (Monthly and Weekly) – Database,</w:t>
      </w:r>
      <w:r w:rsidR="00F102CB">
        <w:rPr>
          <w:sz w:val="24"/>
          <w:szCs w:val="24"/>
        </w:rPr>
        <w:t xml:space="preserve"> vaults, worker, queue.</w:t>
      </w:r>
    </w:p>
    <w:p w:rsidR="001019EA" w:rsidRPr="001019EA" w:rsidRDefault="001019EA" w:rsidP="001019EA">
      <w:pPr>
        <w:pStyle w:val="ListParagraph"/>
        <w:ind w:left="1140"/>
        <w:rPr>
          <w:sz w:val="24"/>
          <w:szCs w:val="24"/>
        </w:rPr>
      </w:pPr>
    </w:p>
    <w:p w:rsidR="00776B58" w:rsidRPr="002947F1" w:rsidRDefault="007F7C42">
      <w:pPr>
        <w:ind w:left="114"/>
        <w:rPr>
          <w:b/>
          <w:sz w:val="24"/>
          <w:szCs w:val="24"/>
        </w:rPr>
      </w:pPr>
      <w:r w:rsidRPr="002947F1">
        <w:rPr>
          <w:b/>
          <w:sz w:val="24"/>
          <w:szCs w:val="24"/>
        </w:rPr>
        <w:t xml:space="preserve">2.  </w:t>
      </w:r>
      <w:r w:rsidR="0099026D" w:rsidRPr="002947F1">
        <w:rPr>
          <w:b/>
          <w:sz w:val="24"/>
          <w:szCs w:val="24"/>
        </w:rPr>
        <w:t xml:space="preserve"> Ace Designers, Bangalore</w:t>
      </w:r>
    </w:p>
    <w:p w:rsidR="002947F1" w:rsidRPr="00F102CB" w:rsidRDefault="002947F1" w:rsidP="00F102CB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 w:rsidRPr="002947F1">
        <w:rPr>
          <w:sz w:val="24"/>
          <w:szCs w:val="24"/>
        </w:rPr>
        <w:t>Windchill</w:t>
      </w:r>
      <w:proofErr w:type="spellEnd"/>
      <w:r w:rsidRPr="002947F1">
        <w:rPr>
          <w:sz w:val="24"/>
          <w:szCs w:val="24"/>
        </w:rPr>
        <w:t xml:space="preserve"> Upgrade from 10.2 to 11.1 from on- site location</w:t>
      </w:r>
      <w:r w:rsidR="00F102CB">
        <w:rPr>
          <w:sz w:val="24"/>
          <w:szCs w:val="24"/>
        </w:rPr>
        <w:t>.</w:t>
      </w:r>
    </w:p>
    <w:p w:rsidR="00776B58" w:rsidRPr="00F102CB" w:rsidRDefault="00F102CB" w:rsidP="00F102C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User training </w:t>
      </w:r>
      <w:r w:rsidR="002947F1" w:rsidRPr="002947F1">
        <w:rPr>
          <w:sz w:val="24"/>
          <w:szCs w:val="24"/>
        </w:rPr>
        <w:t>for UAT Activities</w:t>
      </w:r>
      <w:r>
        <w:rPr>
          <w:sz w:val="24"/>
          <w:szCs w:val="24"/>
        </w:rPr>
        <w:t>.</w:t>
      </w:r>
    </w:p>
    <w:p w:rsidR="00776B58" w:rsidRDefault="001019EA" w:rsidP="001019EA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Post Upgrade </w:t>
      </w:r>
      <w:proofErr w:type="gramStart"/>
      <w:r>
        <w:rPr>
          <w:sz w:val="24"/>
          <w:szCs w:val="24"/>
        </w:rPr>
        <w:t>activities(</w:t>
      </w:r>
      <w:proofErr w:type="gramEnd"/>
      <w:r w:rsidR="00F102CB">
        <w:rPr>
          <w:sz w:val="24"/>
          <w:szCs w:val="24"/>
        </w:rPr>
        <w:t>Worker setup, Vault setup</w:t>
      </w:r>
      <w:r>
        <w:rPr>
          <w:sz w:val="24"/>
          <w:szCs w:val="24"/>
        </w:rPr>
        <w:t>) and post go-live support.</w:t>
      </w:r>
    </w:p>
    <w:p w:rsidR="00F102CB" w:rsidRDefault="00F102CB" w:rsidP="001019EA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Unit and System testing.</w:t>
      </w:r>
    </w:p>
    <w:p w:rsidR="00F102CB" w:rsidRDefault="00F102CB" w:rsidP="001019EA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System &amp; business administration</w:t>
      </w:r>
    </w:p>
    <w:p w:rsidR="00F102CB" w:rsidRDefault="00F102CB" w:rsidP="001019EA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Configurations.</w:t>
      </w:r>
    </w:p>
    <w:p w:rsidR="00F102CB" w:rsidRDefault="00F102CB" w:rsidP="001019EA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Windchill</w:t>
      </w:r>
      <w:proofErr w:type="spellEnd"/>
      <w:r>
        <w:rPr>
          <w:sz w:val="24"/>
          <w:szCs w:val="24"/>
        </w:rPr>
        <w:t xml:space="preserve"> CAD interaction (</w:t>
      </w:r>
      <w:proofErr w:type="spellStart"/>
      <w:r>
        <w:rPr>
          <w:sz w:val="24"/>
          <w:szCs w:val="24"/>
        </w:rPr>
        <w:t>Creo</w:t>
      </w:r>
      <w:proofErr w:type="spellEnd"/>
      <w:r>
        <w:rPr>
          <w:sz w:val="24"/>
          <w:szCs w:val="24"/>
        </w:rPr>
        <w:t xml:space="preserve"> Parametric)</w:t>
      </w:r>
    </w:p>
    <w:p w:rsidR="00F102CB" w:rsidRDefault="00F102CB" w:rsidP="001019EA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Weekly maintenance activities.</w:t>
      </w:r>
    </w:p>
    <w:p w:rsidR="00F102CB" w:rsidRPr="001019EA" w:rsidRDefault="00F102CB" w:rsidP="00F102CB">
      <w:pPr>
        <w:pStyle w:val="ListParagraph"/>
        <w:ind w:left="1140"/>
        <w:rPr>
          <w:sz w:val="24"/>
          <w:szCs w:val="24"/>
        </w:rPr>
      </w:pPr>
    </w:p>
    <w:p w:rsidR="00776B58" w:rsidRPr="002947F1" w:rsidRDefault="0099026D">
      <w:pPr>
        <w:ind w:left="114"/>
        <w:rPr>
          <w:b/>
          <w:sz w:val="24"/>
          <w:szCs w:val="24"/>
        </w:rPr>
      </w:pPr>
      <w:r w:rsidRPr="002947F1">
        <w:rPr>
          <w:b/>
          <w:sz w:val="24"/>
          <w:szCs w:val="24"/>
        </w:rPr>
        <w:t>3.   Western Refrigeration, Mumbai</w:t>
      </w:r>
    </w:p>
    <w:p w:rsidR="00F102CB" w:rsidRPr="00F102CB" w:rsidRDefault="00F102CB" w:rsidP="00F102CB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 w:rsidRPr="002947F1">
        <w:rPr>
          <w:sz w:val="24"/>
          <w:szCs w:val="24"/>
        </w:rPr>
        <w:t>Windchill</w:t>
      </w:r>
      <w:proofErr w:type="spellEnd"/>
      <w:r w:rsidRPr="002947F1">
        <w:rPr>
          <w:sz w:val="24"/>
          <w:szCs w:val="24"/>
        </w:rPr>
        <w:t xml:space="preserve"> Upgrade from 10.2 to 11.1 from on- site location</w:t>
      </w:r>
      <w:r>
        <w:rPr>
          <w:sz w:val="24"/>
          <w:szCs w:val="24"/>
        </w:rPr>
        <w:t>.</w:t>
      </w:r>
    </w:p>
    <w:p w:rsidR="00F102CB" w:rsidRPr="00F102CB" w:rsidRDefault="00F102CB" w:rsidP="00F102C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User training </w:t>
      </w:r>
      <w:r w:rsidRPr="002947F1">
        <w:rPr>
          <w:sz w:val="24"/>
          <w:szCs w:val="24"/>
        </w:rPr>
        <w:t>for UAT Activities</w:t>
      </w:r>
      <w:r>
        <w:rPr>
          <w:sz w:val="24"/>
          <w:szCs w:val="24"/>
        </w:rPr>
        <w:t>.</w:t>
      </w:r>
    </w:p>
    <w:p w:rsidR="00F102CB" w:rsidRDefault="00F102CB" w:rsidP="00F102C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Post Upgrade </w:t>
      </w:r>
      <w:proofErr w:type="gramStart"/>
      <w:r>
        <w:rPr>
          <w:sz w:val="24"/>
          <w:szCs w:val="24"/>
        </w:rPr>
        <w:t>activities(</w:t>
      </w:r>
      <w:proofErr w:type="gramEnd"/>
      <w:r>
        <w:rPr>
          <w:sz w:val="24"/>
          <w:szCs w:val="24"/>
        </w:rPr>
        <w:t>Worker setup, Vault setup) and post go-live support.</w:t>
      </w:r>
    </w:p>
    <w:p w:rsidR="00F102CB" w:rsidRDefault="00F102CB" w:rsidP="00F102C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System &amp; business administration</w:t>
      </w:r>
    </w:p>
    <w:p w:rsidR="00F102CB" w:rsidRDefault="00F102CB" w:rsidP="00F102CB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Windchill</w:t>
      </w:r>
      <w:proofErr w:type="spellEnd"/>
      <w:r>
        <w:rPr>
          <w:sz w:val="24"/>
          <w:szCs w:val="24"/>
        </w:rPr>
        <w:t xml:space="preserve"> CAD interaction (</w:t>
      </w:r>
      <w:proofErr w:type="spellStart"/>
      <w:r>
        <w:rPr>
          <w:sz w:val="24"/>
          <w:szCs w:val="24"/>
        </w:rPr>
        <w:t>Creo</w:t>
      </w:r>
      <w:proofErr w:type="spellEnd"/>
      <w:r>
        <w:rPr>
          <w:sz w:val="24"/>
          <w:szCs w:val="24"/>
        </w:rPr>
        <w:t xml:space="preserve"> Parametric)</w:t>
      </w:r>
    </w:p>
    <w:p w:rsidR="00776B58" w:rsidRPr="00F102CB" w:rsidRDefault="00F102CB" w:rsidP="00F102C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Weekly maintenance activities.</w:t>
      </w:r>
    </w:p>
    <w:p w:rsidR="00776B58" w:rsidRPr="002947F1" w:rsidRDefault="00776B58">
      <w:pPr>
        <w:spacing w:before="14" w:line="260" w:lineRule="exact"/>
        <w:rPr>
          <w:b/>
          <w:sz w:val="26"/>
          <w:szCs w:val="26"/>
        </w:rPr>
      </w:pPr>
    </w:p>
    <w:p w:rsidR="00776B58" w:rsidRPr="002947F1" w:rsidRDefault="007F7C42">
      <w:pPr>
        <w:ind w:left="114"/>
        <w:rPr>
          <w:b/>
          <w:sz w:val="24"/>
          <w:szCs w:val="24"/>
        </w:rPr>
      </w:pPr>
      <w:r w:rsidRPr="002947F1">
        <w:rPr>
          <w:b/>
          <w:sz w:val="24"/>
          <w:szCs w:val="24"/>
        </w:rPr>
        <w:t xml:space="preserve">4.   </w:t>
      </w:r>
      <w:r w:rsidR="0099026D" w:rsidRPr="002947F1">
        <w:rPr>
          <w:b/>
          <w:sz w:val="24"/>
          <w:szCs w:val="24"/>
        </w:rPr>
        <w:t>Omori India, Gujarat</w:t>
      </w:r>
    </w:p>
    <w:p w:rsidR="00F102CB" w:rsidRDefault="00F102CB" w:rsidP="00F102C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System &amp; business administrations tasks.</w:t>
      </w:r>
    </w:p>
    <w:p w:rsidR="00F102CB" w:rsidRDefault="00F102CB" w:rsidP="00F102C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Weekly maintenance activities.</w:t>
      </w:r>
    </w:p>
    <w:p w:rsidR="00F102CB" w:rsidRDefault="00F102CB" w:rsidP="00F102CB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Windchill</w:t>
      </w:r>
      <w:proofErr w:type="spellEnd"/>
      <w:r>
        <w:rPr>
          <w:sz w:val="24"/>
          <w:szCs w:val="24"/>
        </w:rPr>
        <w:t xml:space="preserve"> CAD interaction (</w:t>
      </w:r>
      <w:proofErr w:type="spellStart"/>
      <w:r>
        <w:rPr>
          <w:sz w:val="24"/>
          <w:szCs w:val="24"/>
        </w:rPr>
        <w:t>Creo</w:t>
      </w:r>
      <w:proofErr w:type="spellEnd"/>
      <w:r>
        <w:rPr>
          <w:sz w:val="24"/>
          <w:szCs w:val="24"/>
        </w:rPr>
        <w:t xml:space="preserve"> Parametric)</w:t>
      </w:r>
    </w:p>
    <w:p w:rsidR="00F102CB" w:rsidRPr="00F102CB" w:rsidRDefault="00F102CB" w:rsidP="00F102CB">
      <w:pPr>
        <w:pStyle w:val="ListParagraph"/>
        <w:ind w:left="1140"/>
        <w:rPr>
          <w:sz w:val="24"/>
          <w:szCs w:val="24"/>
        </w:rPr>
      </w:pPr>
    </w:p>
    <w:p w:rsidR="00F102CB" w:rsidRDefault="00F102CB" w:rsidP="00F102CB">
      <w:pPr>
        <w:pStyle w:val="ListParagraph"/>
        <w:ind w:left="1140"/>
        <w:rPr>
          <w:sz w:val="24"/>
          <w:szCs w:val="24"/>
        </w:rPr>
      </w:pPr>
    </w:p>
    <w:p w:rsidR="00776B58" w:rsidRPr="002947F1" w:rsidRDefault="00776B58" w:rsidP="0099026D">
      <w:pPr>
        <w:spacing w:before="70"/>
        <w:ind w:left="680"/>
        <w:rPr>
          <w:b/>
          <w:sz w:val="24"/>
          <w:szCs w:val="24"/>
        </w:rPr>
      </w:pPr>
    </w:p>
    <w:p w:rsidR="00776B58" w:rsidRPr="002947F1" w:rsidRDefault="00776B58">
      <w:pPr>
        <w:spacing w:before="14" w:line="260" w:lineRule="exact"/>
        <w:rPr>
          <w:b/>
          <w:sz w:val="26"/>
          <w:szCs w:val="26"/>
        </w:rPr>
      </w:pPr>
    </w:p>
    <w:p w:rsidR="00776B58" w:rsidRPr="002947F1" w:rsidRDefault="0099026D">
      <w:pPr>
        <w:ind w:left="114"/>
        <w:rPr>
          <w:b/>
          <w:sz w:val="24"/>
          <w:szCs w:val="24"/>
        </w:rPr>
      </w:pPr>
      <w:r w:rsidRPr="002947F1">
        <w:rPr>
          <w:b/>
          <w:sz w:val="24"/>
          <w:szCs w:val="24"/>
        </w:rPr>
        <w:lastRenderedPageBreak/>
        <w:t xml:space="preserve">5.   </w:t>
      </w:r>
      <w:proofErr w:type="spellStart"/>
      <w:r w:rsidRPr="002947F1">
        <w:rPr>
          <w:b/>
          <w:sz w:val="24"/>
          <w:szCs w:val="24"/>
        </w:rPr>
        <w:t>GreyOrange</w:t>
      </w:r>
      <w:proofErr w:type="spellEnd"/>
      <w:r w:rsidRPr="002947F1">
        <w:rPr>
          <w:b/>
          <w:sz w:val="24"/>
          <w:szCs w:val="24"/>
        </w:rPr>
        <w:t>, Gurgaon</w:t>
      </w:r>
    </w:p>
    <w:p w:rsidR="00F102CB" w:rsidRDefault="00F102CB" w:rsidP="00F102C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Configurations.</w:t>
      </w:r>
    </w:p>
    <w:p w:rsidR="00776B58" w:rsidRDefault="00F102CB" w:rsidP="00F102CB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Mashup</w:t>
      </w:r>
      <w:proofErr w:type="spellEnd"/>
      <w:r>
        <w:rPr>
          <w:sz w:val="24"/>
          <w:szCs w:val="24"/>
        </w:rPr>
        <w:t xml:space="preserve"> for Silicon-Expert </w:t>
      </w:r>
      <w:proofErr w:type="spellStart"/>
      <w:r>
        <w:rPr>
          <w:sz w:val="24"/>
          <w:szCs w:val="24"/>
        </w:rPr>
        <w:t>Windchill</w:t>
      </w:r>
      <w:proofErr w:type="spellEnd"/>
      <w:r>
        <w:rPr>
          <w:sz w:val="24"/>
          <w:szCs w:val="24"/>
        </w:rPr>
        <w:t xml:space="preserve"> Integration.</w:t>
      </w:r>
    </w:p>
    <w:p w:rsidR="00F102CB" w:rsidRPr="00F102CB" w:rsidRDefault="00F102CB" w:rsidP="00F102C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Unit and System testing.</w:t>
      </w:r>
    </w:p>
    <w:p w:rsidR="00776B58" w:rsidRPr="002947F1" w:rsidRDefault="00776B58">
      <w:pPr>
        <w:spacing w:before="16" w:line="260" w:lineRule="exact"/>
        <w:rPr>
          <w:b/>
          <w:sz w:val="26"/>
          <w:szCs w:val="26"/>
        </w:rPr>
      </w:pPr>
    </w:p>
    <w:p w:rsidR="00776B58" w:rsidRPr="002947F1" w:rsidRDefault="0099026D">
      <w:pPr>
        <w:ind w:left="114"/>
        <w:rPr>
          <w:b/>
          <w:sz w:val="24"/>
          <w:szCs w:val="24"/>
        </w:rPr>
      </w:pPr>
      <w:r w:rsidRPr="002947F1">
        <w:rPr>
          <w:b/>
          <w:sz w:val="24"/>
          <w:szCs w:val="24"/>
        </w:rPr>
        <w:t xml:space="preserve">6.   </w:t>
      </w:r>
      <w:proofErr w:type="spellStart"/>
      <w:r w:rsidRPr="002947F1">
        <w:rPr>
          <w:b/>
          <w:sz w:val="24"/>
          <w:szCs w:val="24"/>
        </w:rPr>
        <w:t>Jcrew</w:t>
      </w:r>
      <w:proofErr w:type="spellEnd"/>
      <w:r w:rsidRPr="002947F1">
        <w:rPr>
          <w:b/>
          <w:sz w:val="24"/>
          <w:szCs w:val="24"/>
        </w:rPr>
        <w:t>, London</w:t>
      </w:r>
    </w:p>
    <w:p w:rsidR="00F102CB" w:rsidRDefault="00F102CB" w:rsidP="00F102C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Configurations.</w:t>
      </w:r>
    </w:p>
    <w:p w:rsidR="00F102CB" w:rsidRPr="00F102CB" w:rsidRDefault="00F102CB" w:rsidP="00F102C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Customization</w:t>
      </w:r>
    </w:p>
    <w:p w:rsidR="00776B58" w:rsidRDefault="00F102CB" w:rsidP="00F102C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Unit and System testing.</w:t>
      </w:r>
    </w:p>
    <w:p w:rsidR="001C2E9F" w:rsidRDefault="001C2E9F" w:rsidP="00F102C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Post implementation support.</w:t>
      </w:r>
    </w:p>
    <w:p w:rsidR="00F102CB" w:rsidRPr="00F102CB" w:rsidRDefault="00F102CB" w:rsidP="00F102CB">
      <w:pPr>
        <w:pStyle w:val="ListParagraph"/>
        <w:ind w:left="1140"/>
        <w:rPr>
          <w:sz w:val="24"/>
          <w:szCs w:val="24"/>
        </w:rPr>
      </w:pPr>
    </w:p>
    <w:p w:rsidR="00776B58" w:rsidRDefault="007F7C42">
      <w:pPr>
        <w:ind w:left="114"/>
        <w:rPr>
          <w:sz w:val="24"/>
          <w:szCs w:val="24"/>
        </w:rPr>
      </w:pPr>
      <w:r>
        <w:rPr>
          <w:b/>
          <w:sz w:val="24"/>
          <w:szCs w:val="24"/>
        </w:rPr>
        <w:t>Academics</w:t>
      </w:r>
    </w:p>
    <w:p w:rsidR="00776B58" w:rsidRDefault="00776B58">
      <w:pPr>
        <w:spacing w:before="11" w:line="260" w:lineRule="exact"/>
        <w:rPr>
          <w:sz w:val="26"/>
          <w:szCs w:val="26"/>
        </w:rPr>
      </w:pPr>
    </w:p>
    <w:p w:rsidR="00776B58" w:rsidRDefault="00776B58">
      <w:pPr>
        <w:spacing w:before="8" w:line="220" w:lineRule="exact"/>
        <w:rPr>
          <w:sz w:val="22"/>
          <w:szCs w:val="22"/>
        </w:rPr>
        <w:sectPr w:rsidR="00776B58">
          <w:pgSz w:w="11920" w:h="16840"/>
          <w:pgMar w:top="1360" w:right="1120" w:bottom="280" w:left="760" w:header="720" w:footer="720" w:gutter="0"/>
          <w:cols w:space="72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1"/>
        <w:gridCol w:w="2338"/>
        <w:gridCol w:w="2316"/>
        <w:gridCol w:w="2270"/>
      </w:tblGrid>
      <w:tr w:rsidR="007F7C42" w:rsidRPr="007F7C42" w:rsidTr="001715DF">
        <w:tc>
          <w:tcPr>
            <w:tcW w:w="2321" w:type="dxa"/>
          </w:tcPr>
          <w:p w:rsidR="007F7C42" w:rsidRPr="007F7C42" w:rsidRDefault="007F7C42" w:rsidP="001715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C4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NAME OF THE INSTITUTE</w:t>
            </w:r>
          </w:p>
        </w:tc>
        <w:tc>
          <w:tcPr>
            <w:tcW w:w="2338" w:type="dxa"/>
          </w:tcPr>
          <w:p w:rsidR="007F7C42" w:rsidRPr="007F7C42" w:rsidRDefault="007F7C42" w:rsidP="001715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C42">
              <w:rPr>
                <w:rFonts w:ascii="Times New Roman" w:eastAsia="Times New Roman" w:hAnsi="Times New Roman" w:cs="Times New Roman"/>
                <w:sz w:val="24"/>
                <w:szCs w:val="24"/>
              </w:rPr>
              <w:t>NAME OF EXAM</w:t>
            </w:r>
          </w:p>
        </w:tc>
        <w:tc>
          <w:tcPr>
            <w:tcW w:w="2316" w:type="dxa"/>
          </w:tcPr>
          <w:p w:rsidR="007F7C42" w:rsidRPr="007F7C42" w:rsidRDefault="007F7C42" w:rsidP="001715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C42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/ CGPA</w:t>
            </w:r>
          </w:p>
        </w:tc>
        <w:tc>
          <w:tcPr>
            <w:tcW w:w="2270" w:type="dxa"/>
          </w:tcPr>
          <w:p w:rsidR="007F7C42" w:rsidRPr="007F7C42" w:rsidRDefault="007F7C42" w:rsidP="001715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C42">
              <w:rPr>
                <w:rFonts w:ascii="Times New Roman" w:eastAsia="Times New Roman" w:hAnsi="Times New Roman" w:cs="Times New Roman"/>
                <w:sz w:val="24"/>
                <w:szCs w:val="24"/>
              </w:rPr>
              <w:t>YEAR OF PASSING</w:t>
            </w:r>
          </w:p>
        </w:tc>
      </w:tr>
      <w:tr w:rsidR="007F7C42" w:rsidRPr="007F7C42" w:rsidTr="001715DF">
        <w:trPr>
          <w:trHeight w:val="1331"/>
        </w:trPr>
        <w:tc>
          <w:tcPr>
            <w:tcW w:w="2321" w:type="dxa"/>
            <w:tcBorders>
              <w:top w:val="single" w:sz="4" w:space="0" w:color="auto"/>
            </w:tcBorders>
          </w:tcPr>
          <w:p w:rsidR="007F7C42" w:rsidRPr="007F7C42" w:rsidRDefault="001C2E9F" w:rsidP="007F7C42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RCOEM,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Nagupr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</w:tcBorders>
          </w:tcPr>
          <w:p w:rsidR="007F7C42" w:rsidRPr="007F7C42" w:rsidRDefault="007F7C42" w:rsidP="001715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C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FINAL YEAR </w:t>
            </w:r>
          </w:p>
          <w:p w:rsidR="007F7C42" w:rsidRPr="007F7C42" w:rsidRDefault="007F7C42" w:rsidP="001715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C42">
              <w:rPr>
                <w:rFonts w:ascii="Times New Roman" w:eastAsia="Times New Roman" w:hAnsi="Times New Roman" w:cs="Times New Roman"/>
                <w:sz w:val="24"/>
                <w:szCs w:val="24"/>
              </w:rPr>
              <w:t>BE(INDUSTRIAL)</w:t>
            </w:r>
          </w:p>
        </w:tc>
        <w:tc>
          <w:tcPr>
            <w:tcW w:w="2316" w:type="dxa"/>
            <w:tcBorders>
              <w:top w:val="single" w:sz="4" w:space="0" w:color="auto"/>
            </w:tcBorders>
          </w:tcPr>
          <w:p w:rsidR="007F7C42" w:rsidRPr="007F7C42" w:rsidRDefault="007F7C42" w:rsidP="001715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CGPA=</w:t>
            </w:r>
            <w:r w:rsidR="001C2E9F">
              <w:rPr>
                <w:rFonts w:ascii="Times New Roman" w:eastAsia="Times New Roman" w:hAnsi="Times New Roman" w:cs="Times New Roman"/>
                <w:sz w:val="24"/>
                <w:szCs w:val="24"/>
              </w:rPr>
              <w:t>7.8</w:t>
            </w:r>
          </w:p>
        </w:tc>
        <w:tc>
          <w:tcPr>
            <w:tcW w:w="2270" w:type="dxa"/>
            <w:tcBorders>
              <w:top w:val="single" w:sz="4" w:space="0" w:color="auto"/>
            </w:tcBorders>
          </w:tcPr>
          <w:p w:rsidR="007F7C42" w:rsidRPr="007F7C42" w:rsidRDefault="007F7C42" w:rsidP="001715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C42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7F7C42" w:rsidRPr="007F7C42" w:rsidTr="001715DF">
        <w:tc>
          <w:tcPr>
            <w:tcW w:w="2321" w:type="dxa"/>
          </w:tcPr>
          <w:p w:rsidR="007F7C42" w:rsidRPr="007F7C42" w:rsidRDefault="001C2E9F" w:rsidP="001715DF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Mohota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Science, Nagpur</w:t>
            </w:r>
          </w:p>
        </w:tc>
        <w:tc>
          <w:tcPr>
            <w:tcW w:w="2338" w:type="dxa"/>
          </w:tcPr>
          <w:p w:rsidR="007F7C42" w:rsidRPr="007F7C42" w:rsidRDefault="007F7C42" w:rsidP="001715DF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C42">
              <w:rPr>
                <w:rFonts w:ascii="Times New Roman" w:eastAsia="Times New Roman" w:hAnsi="Times New Roman" w:cs="Times New Roman"/>
                <w:sz w:val="24"/>
                <w:szCs w:val="24"/>
              </w:rPr>
              <w:t>12TH  HSSC</w:t>
            </w:r>
          </w:p>
        </w:tc>
        <w:tc>
          <w:tcPr>
            <w:tcW w:w="2316" w:type="dxa"/>
          </w:tcPr>
          <w:p w:rsidR="007F7C42" w:rsidRPr="007F7C42" w:rsidRDefault="001C2E9F" w:rsidP="001715DF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78%</w:t>
            </w:r>
          </w:p>
        </w:tc>
        <w:tc>
          <w:tcPr>
            <w:tcW w:w="2270" w:type="dxa"/>
          </w:tcPr>
          <w:p w:rsidR="007F7C42" w:rsidRPr="007F7C42" w:rsidRDefault="007F7C42" w:rsidP="001715DF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C42"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7F7C42" w:rsidRPr="007F7C42" w:rsidTr="001715DF">
        <w:tc>
          <w:tcPr>
            <w:tcW w:w="2321" w:type="dxa"/>
          </w:tcPr>
          <w:p w:rsidR="007F7C42" w:rsidRPr="007F7C42" w:rsidRDefault="001C2E9F" w:rsidP="001715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JTS, Nagpur</w:t>
            </w:r>
          </w:p>
        </w:tc>
        <w:tc>
          <w:tcPr>
            <w:tcW w:w="2338" w:type="dxa"/>
          </w:tcPr>
          <w:p w:rsidR="007F7C42" w:rsidRPr="007F7C42" w:rsidRDefault="007F7C42" w:rsidP="001715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C42">
              <w:rPr>
                <w:rFonts w:ascii="Times New Roman" w:eastAsia="Times New Roman" w:hAnsi="Times New Roman" w:cs="Times New Roman"/>
                <w:sz w:val="24"/>
                <w:szCs w:val="24"/>
              </w:rPr>
              <w:t>10TH SSC</w:t>
            </w:r>
          </w:p>
        </w:tc>
        <w:tc>
          <w:tcPr>
            <w:tcW w:w="2316" w:type="dxa"/>
          </w:tcPr>
          <w:p w:rsidR="007F7C42" w:rsidRPr="007F7C42" w:rsidRDefault="001C2E9F" w:rsidP="001715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93%</w:t>
            </w:r>
          </w:p>
        </w:tc>
        <w:tc>
          <w:tcPr>
            <w:tcW w:w="2270" w:type="dxa"/>
          </w:tcPr>
          <w:p w:rsidR="007F7C42" w:rsidRPr="007F7C42" w:rsidRDefault="007F7C42" w:rsidP="001715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C42"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</w:tr>
    </w:tbl>
    <w:p w:rsidR="00776B58" w:rsidRDefault="007F7C42" w:rsidP="001C2E9F">
      <w:pPr>
        <w:tabs>
          <w:tab w:val="left" w:pos="880"/>
        </w:tabs>
        <w:spacing w:before="19" w:line="260" w:lineRule="exact"/>
        <w:ind w:right="28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776B58" w:rsidRDefault="00776B58">
      <w:pPr>
        <w:spacing w:before="18" w:line="260" w:lineRule="exact"/>
        <w:rPr>
          <w:sz w:val="26"/>
          <w:szCs w:val="26"/>
        </w:rPr>
      </w:pPr>
    </w:p>
    <w:p w:rsidR="00776B58" w:rsidRDefault="007F7C42">
      <w:pPr>
        <w:ind w:left="114"/>
        <w:rPr>
          <w:sz w:val="24"/>
          <w:szCs w:val="24"/>
        </w:rPr>
      </w:pPr>
      <w:r>
        <w:rPr>
          <w:b/>
          <w:sz w:val="24"/>
          <w:szCs w:val="24"/>
        </w:rPr>
        <w:t>Extra-Curricular Activities</w:t>
      </w:r>
    </w:p>
    <w:p w:rsidR="001C2E9F" w:rsidRPr="001C2E9F" w:rsidRDefault="001C2E9F" w:rsidP="001C2E9F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1C2E9F">
        <w:rPr>
          <w:sz w:val="24"/>
          <w:szCs w:val="24"/>
        </w:rPr>
        <w:t>Theatre Enthusiast, hav</w:t>
      </w:r>
      <w:r>
        <w:rPr>
          <w:sz w:val="24"/>
          <w:szCs w:val="24"/>
        </w:rPr>
        <w:t>e worked in various productions.</w:t>
      </w:r>
    </w:p>
    <w:p w:rsidR="001C2E9F" w:rsidRPr="001C2E9F" w:rsidRDefault="001C2E9F" w:rsidP="001C2E9F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1C2E9F">
        <w:rPr>
          <w:sz w:val="24"/>
          <w:szCs w:val="24"/>
        </w:rPr>
        <w:t>Organized Workshop on Aptitude Development(WAD)</w:t>
      </w:r>
    </w:p>
    <w:p w:rsidR="00776B58" w:rsidRDefault="00776B58">
      <w:pPr>
        <w:spacing w:before="18" w:line="260" w:lineRule="exact"/>
        <w:rPr>
          <w:sz w:val="26"/>
          <w:szCs w:val="26"/>
        </w:rPr>
      </w:pPr>
    </w:p>
    <w:p w:rsidR="00776B58" w:rsidRDefault="007F7C42">
      <w:pPr>
        <w:spacing w:line="260" w:lineRule="exact"/>
        <w:ind w:left="114"/>
        <w:rPr>
          <w:sz w:val="24"/>
          <w:szCs w:val="24"/>
        </w:rPr>
      </w:pPr>
      <w:r>
        <w:rPr>
          <w:b/>
          <w:sz w:val="24"/>
          <w:szCs w:val="24"/>
        </w:rPr>
        <w:t>Personal Details</w:t>
      </w:r>
    </w:p>
    <w:p w:rsidR="00776B58" w:rsidRDefault="001C2E9F">
      <w:pPr>
        <w:ind w:left="680"/>
        <w:rPr>
          <w:sz w:val="24"/>
          <w:szCs w:val="24"/>
        </w:rPr>
      </w:pPr>
      <w:r>
        <w:rPr>
          <w:sz w:val="24"/>
          <w:szCs w:val="24"/>
        </w:rPr>
        <w:t xml:space="preserve">LinkedIn- </w:t>
      </w:r>
      <w:hyperlink r:id="rId9">
        <w:r w:rsidRPr="001C2E9F">
          <w:rPr>
            <w:sz w:val="24"/>
            <w:szCs w:val="24"/>
          </w:rPr>
          <w:t>www.linkedin.com/in/mansi-nikam</w:t>
        </w:r>
      </w:hyperlink>
    </w:p>
    <w:p w:rsidR="001C2E9F" w:rsidRDefault="001C2E9F">
      <w:pPr>
        <w:ind w:left="680"/>
        <w:rPr>
          <w:sz w:val="24"/>
          <w:szCs w:val="24"/>
        </w:rPr>
      </w:pPr>
      <w:r>
        <w:rPr>
          <w:sz w:val="24"/>
          <w:szCs w:val="24"/>
        </w:rPr>
        <w:t>DOB- 6</w:t>
      </w:r>
      <w:r w:rsidRPr="001C2E9F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October, 1995</w:t>
      </w:r>
    </w:p>
    <w:p w:rsidR="001C2E9F" w:rsidRDefault="001C2E9F">
      <w:pPr>
        <w:ind w:left="680"/>
        <w:rPr>
          <w:sz w:val="24"/>
          <w:szCs w:val="24"/>
        </w:rPr>
      </w:pPr>
      <w:r>
        <w:rPr>
          <w:sz w:val="24"/>
          <w:szCs w:val="24"/>
        </w:rPr>
        <w:t>Address- Pune</w:t>
      </w:r>
    </w:p>
    <w:sectPr w:rsidR="001C2E9F">
      <w:type w:val="continuous"/>
      <w:pgSz w:w="11920" w:h="16840"/>
      <w:pgMar w:top="1340" w:right="1120" w:bottom="28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D98" w:rsidRDefault="00FD3D98" w:rsidP="001019EA">
      <w:r>
        <w:separator/>
      </w:r>
    </w:p>
  </w:endnote>
  <w:endnote w:type="continuationSeparator" w:id="0">
    <w:p w:rsidR="00FD3D98" w:rsidRDefault="00FD3D98" w:rsidP="00101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D98" w:rsidRDefault="00FD3D98" w:rsidP="001019EA">
      <w:r>
        <w:separator/>
      </w:r>
    </w:p>
  </w:footnote>
  <w:footnote w:type="continuationSeparator" w:id="0">
    <w:p w:rsidR="00FD3D98" w:rsidRDefault="00FD3D98" w:rsidP="00101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208B1"/>
    <w:multiLevelType w:val="hybridMultilevel"/>
    <w:tmpl w:val="382A0FC4"/>
    <w:lvl w:ilvl="0" w:tplc="40090001">
      <w:start w:val="1"/>
      <w:numFmt w:val="bullet"/>
      <w:lvlText w:val=""/>
      <w:lvlJc w:val="left"/>
      <w:pPr>
        <w:ind w:left="11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4" w:hanging="360"/>
      </w:pPr>
      <w:rPr>
        <w:rFonts w:ascii="Wingdings" w:hAnsi="Wingdings" w:hint="default"/>
      </w:rPr>
    </w:lvl>
  </w:abstractNum>
  <w:abstractNum w:abstractNumId="1">
    <w:nsid w:val="0B0D221A"/>
    <w:multiLevelType w:val="hybridMultilevel"/>
    <w:tmpl w:val="DB1099EA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>
    <w:nsid w:val="0C93053A"/>
    <w:multiLevelType w:val="hybridMultilevel"/>
    <w:tmpl w:val="D0E434C2"/>
    <w:lvl w:ilvl="0" w:tplc="E1AC449E">
      <w:start w:val="1"/>
      <w:numFmt w:val="decimal"/>
      <w:lvlText w:val="%1."/>
      <w:lvlJc w:val="left"/>
      <w:pPr>
        <w:ind w:left="47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94" w:hanging="360"/>
      </w:pPr>
    </w:lvl>
    <w:lvl w:ilvl="2" w:tplc="4009001B" w:tentative="1">
      <w:start w:val="1"/>
      <w:numFmt w:val="lowerRoman"/>
      <w:lvlText w:val="%3."/>
      <w:lvlJc w:val="right"/>
      <w:pPr>
        <w:ind w:left="1914" w:hanging="180"/>
      </w:pPr>
    </w:lvl>
    <w:lvl w:ilvl="3" w:tplc="4009000F" w:tentative="1">
      <w:start w:val="1"/>
      <w:numFmt w:val="decimal"/>
      <w:lvlText w:val="%4."/>
      <w:lvlJc w:val="left"/>
      <w:pPr>
        <w:ind w:left="2634" w:hanging="360"/>
      </w:pPr>
    </w:lvl>
    <w:lvl w:ilvl="4" w:tplc="40090019" w:tentative="1">
      <w:start w:val="1"/>
      <w:numFmt w:val="lowerLetter"/>
      <w:lvlText w:val="%5."/>
      <w:lvlJc w:val="left"/>
      <w:pPr>
        <w:ind w:left="3354" w:hanging="360"/>
      </w:pPr>
    </w:lvl>
    <w:lvl w:ilvl="5" w:tplc="4009001B" w:tentative="1">
      <w:start w:val="1"/>
      <w:numFmt w:val="lowerRoman"/>
      <w:lvlText w:val="%6."/>
      <w:lvlJc w:val="right"/>
      <w:pPr>
        <w:ind w:left="4074" w:hanging="180"/>
      </w:pPr>
    </w:lvl>
    <w:lvl w:ilvl="6" w:tplc="4009000F" w:tentative="1">
      <w:start w:val="1"/>
      <w:numFmt w:val="decimal"/>
      <w:lvlText w:val="%7."/>
      <w:lvlJc w:val="left"/>
      <w:pPr>
        <w:ind w:left="4794" w:hanging="360"/>
      </w:pPr>
    </w:lvl>
    <w:lvl w:ilvl="7" w:tplc="40090019" w:tentative="1">
      <w:start w:val="1"/>
      <w:numFmt w:val="lowerLetter"/>
      <w:lvlText w:val="%8."/>
      <w:lvlJc w:val="left"/>
      <w:pPr>
        <w:ind w:left="5514" w:hanging="360"/>
      </w:pPr>
    </w:lvl>
    <w:lvl w:ilvl="8" w:tplc="4009001B" w:tentative="1">
      <w:start w:val="1"/>
      <w:numFmt w:val="lowerRoman"/>
      <w:lvlText w:val="%9."/>
      <w:lvlJc w:val="right"/>
      <w:pPr>
        <w:ind w:left="6234" w:hanging="180"/>
      </w:pPr>
    </w:lvl>
  </w:abstractNum>
  <w:abstractNum w:abstractNumId="3">
    <w:nsid w:val="146761D1"/>
    <w:multiLevelType w:val="hybridMultilevel"/>
    <w:tmpl w:val="C1F6A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DF6DA7"/>
    <w:multiLevelType w:val="hybridMultilevel"/>
    <w:tmpl w:val="84A42F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2547F66"/>
    <w:multiLevelType w:val="hybridMultilevel"/>
    <w:tmpl w:val="79900D80"/>
    <w:lvl w:ilvl="0" w:tplc="40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>
    <w:nsid w:val="391C2767"/>
    <w:multiLevelType w:val="hybridMultilevel"/>
    <w:tmpl w:val="A5486664"/>
    <w:lvl w:ilvl="0" w:tplc="40090001">
      <w:start w:val="1"/>
      <w:numFmt w:val="bullet"/>
      <w:lvlText w:val=""/>
      <w:lvlJc w:val="left"/>
      <w:pPr>
        <w:ind w:left="11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4" w:hanging="360"/>
      </w:pPr>
      <w:rPr>
        <w:rFonts w:ascii="Wingdings" w:hAnsi="Wingdings" w:hint="default"/>
      </w:rPr>
    </w:lvl>
  </w:abstractNum>
  <w:abstractNum w:abstractNumId="7">
    <w:nsid w:val="3A9C2D90"/>
    <w:multiLevelType w:val="hybridMultilevel"/>
    <w:tmpl w:val="71AC4A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D5C2F7B"/>
    <w:multiLevelType w:val="multilevel"/>
    <w:tmpl w:val="612A1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55957B2A"/>
    <w:multiLevelType w:val="hybridMultilevel"/>
    <w:tmpl w:val="A9FE1664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>
    <w:nsid w:val="593635DA"/>
    <w:multiLevelType w:val="hybridMultilevel"/>
    <w:tmpl w:val="40B255D8"/>
    <w:lvl w:ilvl="0" w:tplc="40090001">
      <w:start w:val="1"/>
      <w:numFmt w:val="bullet"/>
      <w:lvlText w:val=""/>
      <w:lvlJc w:val="left"/>
      <w:pPr>
        <w:ind w:left="11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4" w:hanging="360"/>
      </w:pPr>
      <w:rPr>
        <w:rFonts w:ascii="Wingdings" w:hAnsi="Wingdings" w:hint="default"/>
      </w:rPr>
    </w:lvl>
  </w:abstractNum>
  <w:abstractNum w:abstractNumId="11">
    <w:nsid w:val="66D66DB5"/>
    <w:multiLevelType w:val="hybridMultilevel"/>
    <w:tmpl w:val="F7A08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D42F7F"/>
    <w:multiLevelType w:val="hybridMultilevel"/>
    <w:tmpl w:val="BA62E772"/>
    <w:lvl w:ilvl="0" w:tplc="40090001">
      <w:start w:val="1"/>
      <w:numFmt w:val="bullet"/>
      <w:lvlText w:val=""/>
      <w:lvlJc w:val="left"/>
      <w:pPr>
        <w:ind w:left="11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4" w:hanging="360"/>
      </w:pPr>
      <w:rPr>
        <w:rFonts w:ascii="Wingdings" w:hAnsi="Wingdings" w:hint="default"/>
      </w:rPr>
    </w:lvl>
  </w:abstractNum>
  <w:abstractNum w:abstractNumId="13">
    <w:nsid w:val="74040BDE"/>
    <w:multiLevelType w:val="hybridMultilevel"/>
    <w:tmpl w:val="CCA2DE9A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4">
    <w:nsid w:val="778A3089"/>
    <w:multiLevelType w:val="hybridMultilevel"/>
    <w:tmpl w:val="4E2442C0"/>
    <w:lvl w:ilvl="0" w:tplc="40090001">
      <w:start w:val="1"/>
      <w:numFmt w:val="bullet"/>
      <w:lvlText w:val=""/>
      <w:lvlJc w:val="left"/>
      <w:pPr>
        <w:ind w:left="11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4" w:hanging="360"/>
      </w:pPr>
      <w:rPr>
        <w:rFonts w:ascii="Wingdings" w:hAnsi="Wingdings" w:hint="default"/>
      </w:rPr>
    </w:lvl>
  </w:abstractNum>
  <w:abstractNum w:abstractNumId="15">
    <w:nsid w:val="78E66A48"/>
    <w:multiLevelType w:val="hybridMultilevel"/>
    <w:tmpl w:val="25B02994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6">
    <w:nsid w:val="7CB04732"/>
    <w:multiLevelType w:val="hybridMultilevel"/>
    <w:tmpl w:val="357E90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4"/>
  </w:num>
  <w:num w:numId="4">
    <w:abstractNumId w:val="5"/>
  </w:num>
  <w:num w:numId="5">
    <w:abstractNumId w:val="7"/>
  </w:num>
  <w:num w:numId="6">
    <w:abstractNumId w:val="11"/>
  </w:num>
  <w:num w:numId="7">
    <w:abstractNumId w:val="2"/>
  </w:num>
  <w:num w:numId="8">
    <w:abstractNumId w:val="10"/>
  </w:num>
  <w:num w:numId="9">
    <w:abstractNumId w:val="16"/>
  </w:num>
  <w:num w:numId="10">
    <w:abstractNumId w:val="6"/>
  </w:num>
  <w:num w:numId="11">
    <w:abstractNumId w:val="13"/>
  </w:num>
  <w:num w:numId="12">
    <w:abstractNumId w:val="12"/>
  </w:num>
  <w:num w:numId="13">
    <w:abstractNumId w:val="15"/>
  </w:num>
  <w:num w:numId="14">
    <w:abstractNumId w:val="1"/>
  </w:num>
  <w:num w:numId="15">
    <w:abstractNumId w:val="9"/>
  </w:num>
  <w:num w:numId="16">
    <w:abstractNumId w:val="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76B58"/>
    <w:rsid w:val="001019EA"/>
    <w:rsid w:val="001C2E9F"/>
    <w:rsid w:val="002947F1"/>
    <w:rsid w:val="00776B58"/>
    <w:rsid w:val="007F7C42"/>
    <w:rsid w:val="0099026D"/>
    <w:rsid w:val="00A26623"/>
    <w:rsid w:val="00CA5E01"/>
    <w:rsid w:val="00F102CB"/>
    <w:rsid w:val="00FA5A98"/>
    <w:rsid w:val="00FD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9026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F7C42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47F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947F1"/>
    <w:pPr>
      <w:widowControl w:val="0"/>
      <w:autoSpaceDE w:val="0"/>
      <w:autoSpaceDN w:val="0"/>
    </w:pPr>
    <w:rPr>
      <w:rFonts w:ascii="Verdana" w:eastAsia="Verdana" w:hAnsi="Verdana" w:cs="Verdana"/>
    </w:rPr>
  </w:style>
  <w:style w:type="character" w:customStyle="1" w:styleId="BodyTextChar">
    <w:name w:val="Body Text Char"/>
    <w:basedOn w:val="DefaultParagraphFont"/>
    <w:link w:val="BodyText"/>
    <w:uiPriority w:val="1"/>
    <w:rsid w:val="002947F1"/>
    <w:rPr>
      <w:rFonts w:ascii="Verdana" w:eastAsia="Verdana" w:hAnsi="Verdana" w:cs="Verdana"/>
    </w:rPr>
  </w:style>
  <w:style w:type="paragraph" w:styleId="Header">
    <w:name w:val="header"/>
    <w:basedOn w:val="Normal"/>
    <w:link w:val="HeaderChar"/>
    <w:uiPriority w:val="99"/>
    <w:unhideWhenUsed/>
    <w:rsid w:val="001019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19EA"/>
  </w:style>
  <w:style w:type="paragraph" w:styleId="Footer">
    <w:name w:val="footer"/>
    <w:basedOn w:val="Normal"/>
    <w:link w:val="FooterChar"/>
    <w:uiPriority w:val="99"/>
    <w:unhideWhenUsed/>
    <w:rsid w:val="001019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9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9026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F7C42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47F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947F1"/>
    <w:pPr>
      <w:widowControl w:val="0"/>
      <w:autoSpaceDE w:val="0"/>
      <w:autoSpaceDN w:val="0"/>
    </w:pPr>
    <w:rPr>
      <w:rFonts w:ascii="Verdana" w:eastAsia="Verdana" w:hAnsi="Verdana" w:cs="Verdana"/>
    </w:rPr>
  </w:style>
  <w:style w:type="character" w:customStyle="1" w:styleId="BodyTextChar">
    <w:name w:val="Body Text Char"/>
    <w:basedOn w:val="DefaultParagraphFont"/>
    <w:link w:val="BodyText"/>
    <w:uiPriority w:val="1"/>
    <w:rsid w:val="002947F1"/>
    <w:rPr>
      <w:rFonts w:ascii="Verdana" w:eastAsia="Verdana" w:hAnsi="Verdana" w:cs="Verdana"/>
    </w:rPr>
  </w:style>
  <w:style w:type="paragraph" w:styleId="Header">
    <w:name w:val="header"/>
    <w:basedOn w:val="Normal"/>
    <w:link w:val="HeaderChar"/>
    <w:uiPriority w:val="99"/>
    <w:unhideWhenUsed/>
    <w:rsid w:val="001019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19EA"/>
  </w:style>
  <w:style w:type="paragraph" w:styleId="Footer">
    <w:name w:val="footer"/>
    <w:basedOn w:val="Normal"/>
    <w:link w:val="FooterChar"/>
    <w:uiPriority w:val="99"/>
    <w:unhideWhenUsed/>
    <w:rsid w:val="001019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6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sinikam64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mansi-nik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Keerti</dc:creator>
  <cp:lastModifiedBy>Keerti</cp:lastModifiedBy>
  <cp:revision>30</cp:revision>
  <dcterms:created xsi:type="dcterms:W3CDTF">2019-10-05T09:03:00Z</dcterms:created>
  <dcterms:modified xsi:type="dcterms:W3CDTF">2019-10-08T12:56:00Z</dcterms:modified>
</cp:coreProperties>
</file>